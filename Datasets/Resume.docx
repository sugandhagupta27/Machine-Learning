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30F" w:rsidRPr="007C047C" w:rsidRDefault="00C05AB7" w:rsidP="00C05AB7">
      <w:pPr>
        <w:rPr>
          <w:rFonts w:cs="Arial"/>
          <w:b/>
          <w:sz w:val="32"/>
          <w:szCs w:val="32"/>
        </w:rPr>
      </w:pPr>
      <w:r w:rsidRPr="007C047C">
        <w:rPr>
          <w:rFonts w:cs="Arial"/>
          <w:b/>
          <w:sz w:val="32"/>
          <w:szCs w:val="32"/>
        </w:rPr>
        <w:t>SUGANDH AGARWAL</w:t>
      </w:r>
    </w:p>
    <w:p w:rsidR="0001530F" w:rsidRPr="007C047C" w:rsidRDefault="00FE5B21" w:rsidP="00C05AB7">
      <w:pPr>
        <w:jc w:val="both"/>
        <w:outlineLvl w:val="0"/>
        <w:rPr>
          <w:rFonts w:cs="Arial"/>
        </w:rPr>
      </w:pPr>
      <w:r w:rsidRPr="007C047C">
        <w:rPr>
          <w:rFonts w:cs="Arial"/>
        </w:rPr>
        <w:tab/>
      </w:r>
      <w:r w:rsidRPr="007C047C">
        <w:rPr>
          <w:rFonts w:cs="Arial"/>
        </w:rPr>
        <w:tab/>
      </w:r>
      <w:r w:rsidRPr="007C047C">
        <w:rPr>
          <w:rFonts w:cs="Arial"/>
        </w:rPr>
        <w:tab/>
      </w:r>
      <w:r w:rsidRPr="007C047C">
        <w:rPr>
          <w:rFonts w:cs="Arial"/>
        </w:rPr>
        <w:tab/>
      </w:r>
    </w:p>
    <w:p w:rsidR="00C05AB7" w:rsidRPr="007C047C" w:rsidRDefault="007C047C">
      <w:pPr>
        <w:rPr>
          <w:rFonts w:cs="Arial"/>
        </w:rPr>
      </w:pPr>
      <w:r>
        <w:rPr>
          <w:rFonts w:cs="Arial"/>
        </w:rPr>
        <w:t>Room # 208,</w:t>
      </w:r>
      <w:r w:rsidRPr="007C047C">
        <w:rPr>
          <w:rFonts w:cs="Arial"/>
        </w:rPr>
        <w:t xml:space="preserve"> </w:t>
      </w:r>
      <w:r w:rsidR="00C05AB7" w:rsidRPr="007C047C">
        <w:rPr>
          <w:rFonts w:cs="Arial"/>
        </w:rPr>
        <w:t>A</w:t>
      </w:r>
      <w:r>
        <w:rPr>
          <w:rFonts w:cs="Arial"/>
        </w:rPr>
        <w:t>rihant Home Boys Hostel</w:t>
      </w:r>
    </w:p>
    <w:p w:rsidR="00C05AB7" w:rsidRPr="007C047C" w:rsidRDefault="00C05AB7">
      <w:pPr>
        <w:rPr>
          <w:rFonts w:cs="Arial"/>
        </w:rPr>
      </w:pPr>
      <w:r w:rsidRPr="007C047C">
        <w:rPr>
          <w:rFonts w:cs="Arial"/>
        </w:rPr>
        <w:t>N</w:t>
      </w:r>
      <w:r w:rsidR="007C047C">
        <w:rPr>
          <w:rFonts w:cs="Arial"/>
        </w:rPr>
        <w:t>ear Doon International School</w:t>
      </w:r>
    </w:p>
    <w:p w:rsidR="00C05AB7" w:rsidRPr="007C047C" w:rsidRDefault="00C05AB7">
      <w:pPr>
        <w:rPr>
          <w:rFonts w:cs="Arial"/>
        </w:rPr>
      </w:pPr>
      <w:r w:rsidRPr="007C047C">
        <w:rPr>
          <w:rFonts w:cs="Arial"/>
        </w:rPr>
        <w:t>P</w:t>
      </w:r>
      <w:r w:rsidR="007C047C">
        <w:rPr>
          <w:rFonts w:cs="Arial"/>
        </w:rPr>
        <w:t>ondha</w:t>
      </w:r>
      <w:r w:rsidR="002A23AD">
        <w:rPr>
          <w:rFonts w:cs="Arial"/>
        </w:rPr>
        <w:t>,</w:t>
      </w:r>
      <w:r w:rsidR="007C047C">
        <w:rPr>
          <w:rFonts w:cs="Arial"/>
        </w:rPr>
        <w:t xml:space="preserve"> Dehradun</w:t>
      </w:r>
      <w:r w:rsidRPr="007C047C">
        <w:rPr>
          <w:rFonts w:cs="Arial"/>
        </w:rPr>
        <w:t>- 248007</w:t>
      </w:r>
    </w:p>
    <w:p w:rsidR="0001530F" w:rsidRPr="007C047C" w:rsidRDefault="0001530F">
      <w:pPr>
        <w:rPr>
          <w:rFonts w:cs="Arial"/>
        </w:rPr>
      </w:pPr>
    </w:p>
    <w:p w:rsidR="0001530F" w:rsidRPr="007C047C" w:rsidRDefault="003C5334">
      <w:pPr>
        <w:rPr>
          <w:rFonts w:cs="Arial"/>
        </w:rPr>
      </w:pPr>
      <w:r w:rsidRPr="007C047C">
        <w:rPr>
          <w:rFonts w:cs="Arial"/>
        </w:rPr>
        <w:t>Phone</w:t>
      </w:r>
      <w:r w:rsidRPr="007C047C">
        <w:rPr>
          <w:rFonts w:cs="Arial"/>
        </w:rPr>
        <w:tab/>
        <w:t>:  +91-</w:t>
      </w:r>
      <w:r w:rsidR="00C05AB7" w:rsidRPr="007C047C">
        <w:rPr>
          <w:rFonts w:cs="Arial"/>
        </w:rPr>
        <w:t>9716869106</w:t>
      </w:r>
    </w:p>
    <w:p w:rsidR="0001530F" w:rsidRPr="007C047C" w:rsidRDefault="00C05AB7">
      <w:pPr>
        <w:rPr>
          <w:rFonts w:cs="Arial"/>
        </w:rPr>
      </w:pPr>
      <w:r w:rsidRPr="007C047C">
        <w:rPr>
          <w:rFonts w:cs="Arial"/>
        </w:rPr>
        <w:t>Email</w:t>
      </w:r>
      <w:r w:rsidRPr="007C047C">
        <w:rPr>
          <w:rFonts w:cs="Arial"/>
        </w:rPr>
        <w:tab/>
        <w:t>:  sugandh1697</w:t>
      </w:r>
      <w:r w:rsidR="00FE5B21" w:rsidRPr="007C047C">
        <w:rPr>
          <w:rFonts w:cs="Arial"/>
        </w:rPr>
        <w:t>@gmail.com</w:t>
      </w:r>
    </w:p>
    <w:p w:rsidR="0001530F" w:rsidRPr="007C047C" w:rsidRDefault="0001530F">
      <w:pPr>
        <w:rPr>
          <w:rFonts w:cs="Arial"/>
        </w:rPr>
      </w:pPr>
    </w:p>
    <w:tbl>
      <w:tblPr>
        <w:tblpPr w:leftFromText="180" w:rightFromText="180" w:vertAnchor="text" w:horzAnchor="margin" w:tblpXSpec="center" w:tblpY="140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1530F" w:rsidRPr="007C047C">
        <w:trPr>
          <w:trHeight w:val="259"/>
        </w:trPr>
        <w:tc>
          <w:tcPr>
            <w:tcW w:w="10206" w:type="dxa"/>
            <w:shd w:val="clear" w:color="auto" w:fill="C0C0C0"/>
            <w:vAlign w:val="center"/>
          </w:tcPr>
          <w:p w:rsidR="0001530F" w:rsidRPr="00440131" w:rsidRDefault="00FE5B21">
            <w:pPr>
              <w:rPr>
                <w:rFonts w:cs="Arial"/>
                <w:b/>
              </w:rPr>
            </w:pPr>
            <w:r w:rsidRPr="00440131">
              <w:rPr>
                <w:rFonts w:cs="Arial"/>
                <w:b/>
              </w:rPr>
              <w:t>CAREER OBJECTIVE</w:t>
            </w:r>
          </w:p>
        </w:tc>
      </w:tr>
    </w:tbl>
    <w:p w:rsidR="00A15597" w:rsidRDefault="00A15597" w:rsidP="00440131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</w:p>
    <w:p w:rsidR="0001530F" w:rsidRPr="007C047C" w:rsidRDefault="007C047C" w:rsidP="00440131">
      <w:pPr>
        <w:pStyle w:val="NormalWeb"/>
        <w:spacing w:before="0" w:after="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Excel in the field of Business Analytics, through the skills acquired </w:t>
      </w:r>
      <w:r w:rsidR="002665C6">
        <w:rPr>
          <w:rFonts w:ascii="Arial" w:hAnsi="Arial" w:cs="Arial"/>
          <w:sz w:val="20"/>
          <w:szCs w:val="20"/>
        </w:rPr>
        <w:t xml:space="preserve">in Information Technology, thereby influence in decision making of the </w:t>
      </w:r>
      <w:r w:rsidR="002A23AD">
        <w:rPr>
          <w:rFonts w:ascii="Arial" w:hAnsi="Arial" w:cs="Arial"/>
          <w:sz w:val="20"/>
          <w:szCs w:val="20"/>
        </w:rPr>
        <w:t>organization</w:t>
      </w:r>
      <w:r w:rsidR="00440131">
        <w:rPr>
          <w:rFonts w:ascii="Arial" w:hAnsi="Arial" w:cs="Arial"/>
          <w:sz w:val="20"/>
          <w:szCs w:val="20"/>
        </w:rPr>
        <w:t>.</w:t>
      </w:r>
    </w:p>
    <w:tbl>
      <w:tblPr>
        <w:tblpPr w:leftFromText="180" w:rightFromText="180" w:vertAnchor="text" w:horzAnchor="margin" w:tblpXSpec="center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0"/>
      </w:tblGrid>
      <w:tr w:rsidR="0001530F" w:rsidRPr="007C047C">
        <w:trPr>
          <w:trHeight w:val="259"/>
        </w:trPr>
        <w:tc>
          <w:tcPr>
            <w:tcW w:w="9468" w:type="dxa"/>
            <w:shd w:val="clear" w:color="auto" w:fill="C0C0C0"/>
            <w:vAlign w:val="center"/>
          </w:tcPr>
          <w:p w:rsidR="0001530F" w:rsidRPr="00440131" w:rsidRDefault="00FE5B21">
            <w:pPr>
              <w:rPr>
                <w:rFonts w:cs="Arial"/>
                <w:b/>
              </w:rPr>
            </w:pPr>
            <w:r w:rsidRPr="00440131">
              <w:rPr>
                <w:rFonts w:cs="Arial"/>
                <w:b/>
              </w:rPr>
              <w:t>ACADEMIC BACKGROUND</w:t>
            </w:r>
          </w:p>
        </w:tc>
      </w:tr>
    </w:tbl>
    <w:p w:rsidR="0001530F" w:rsidRPr="007C047C" w:rsidRDefault="0001530F">
      <w:pPr>
        <w:rPr>
          <w:rFonts w:cs="Arial"/>
        </w:rPr>
      </w:pPr>
    </w:p>
    <w:tbl>
      <w:tblPr>
        <w:tblpPr w:leftFromText="180" w:rightFromText="180" w:vertAnchor="text" w:horzAnchor="margin" w:tblpXSpec="center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9"/>
        <w:gridCol w:w="2277"/>
        <w:gridCol w:w="2499"/>
        <w:gridCol w:w="2461"/>
        <w:gridCol w:w="1544"/>
      </w:tblGrid>
      <w:tr w:rsidR="0001530F" w:rsidRPr="00440131" w:rsidTr="007C047C">
        <w:trPr>
          <w:trHeight w:val="720"/>
        </w:trPr>
        <w:tc>
          <w:tcPr>
            <w:tcW w:w="1429" w:type="dxa"/>
            <w:vAlign w:val="center"/>
          </w:tcPr>
          <w:p w:rsidR="0001530F" w:rsidRPr="00440131" w:rsidRDefault="00FE5B21">
            <w:pPr>
              <w:jc w:val="center"/>
              <w:rPr>
                <w:rFonts w:cs="Arial"/>
                <w:b/>
              </w:rPr>
            </w:pPr>
            <w:r w:rsidRPr="00440131">
              <w:rPr>
                <w:rFonts w:cs="Arial"/>
                <w:b/>
              </w:rPr>
              <w:t>Year(s)</w:t>
            </w:r>
          </w:p>
        </w:tc>
        <w:tc>
          <w:tcPr>
            <w:tcW w:w="2277" w:type="dxa"/>
            <w:vAlign w:val="center"/>
          </w:tcPr>
          <w:p w:rsidR="0001530F" w:rsidRPr="00440131" w:rsidRDefault="00FE5B21">
            <w:pPr>
              <w:pStyle w:val="Heading2"/>
              <w:spacing w:after="0" w:line="240" w:lineRule="auto"/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440131">
              <w:rPr>
                <w:rFonts w:ascii="Arial" w:hAnsi="Arial" w:cs="Arial"/>
                <w:b/>
                <w:lang w:val="en-US" w:eastAsia="en-US"/>
              </w:rPr>
              <w:t>Qualification – Degree / Diploma / Certificate</w:t>
            </w:r>
          </w:p>
        </w:tc>
        <w:tc>
          <w:tcPr>
            <w:tcW w:w="2499" w:type="dxa"/>
            <w:vAlign w:val="center"/>
          </w:tcPr>
          <w:p w:rsidR="0001530F" w:rsidRPr="00440131" w:rsidRDefault="00FE5B21">
            <w:pPr>
              <w:jc w:val="center"/>
              <w:rPr>
                <w:rFonts w:cs="Arial"/>
                <w:b/>
              </w:rPr>
            </w:pPr>
            <w:r w:rsidRPr="00440131">
              <w:rPr>
                <w:rFonts w:cs="Arial"/>
                <w:b/>
              </w:rPr>
              <w:t>Board/University</w:t>
            </w:r>
          </w:p>
        </w:tc>
        <w:tc>
          <w:tcPr>
            <w:tcW w:w="2461" w:type="dxa"/>
            <w:vAlign w:val="center"/>
          </w:tcPr>
          <w:p w:rsidR="0001530F" w:rsidRPr="00440131" w:rsidRDefault="00FE5B21">
            <w:pPr>
              <w:jc w:val="center"/>
              <w:rPr>
                <w:rFonts w:cs="Arial"/>
                <w:b/>
              </w:rPr>
            </w:pPr>
            <w:r w:rsidRPr="00440131">
              <w:rPr>
                <w:rFonts w:cs="Arial"/>
                <w:b/>
              </w:rPr>
              <w:t>College</w:t>
            </w:r>
          </w:p>
          <w:p w:rsidR="0001530F" w:rsidRPr="00440131" w:rsidRDefault="00FE5B21">
            <w:pPr>
              <w:jc w:val="center"/>
              <w:rPr>
                <w:rFonts w:cs="Arial"/>
                <w:b/>
              </w:rPr>
            </w:pPr>
            <w:r w:rsidRPr="00440131">
              <w:rPr>
                <w:rFonts w:cs="Arial"/>
                <w:b/>
              </w:rPr>
              <w:t>/ Institute/ University</w:t>
            </w:r>
          </w:p>
        </w:tc>
        <w:tc>
          <w:tcPr>
            <w:tcW w:w="1544" w:type="dxa"/>
            <w:vAlign w:val="center"/>
          </w:tcPr>
          <w:p w:rsidR="0001530F" w:rsidRPr="00440131" w:rsidRDefault="00FE5B21">
            <w:pPr>
              <w:jc w:val="center"/>
              <w:rPr>
                <w:rFonts w:cs="Arial"/>
                <w:b/>
              </w:rPr>
            </w:pPr>
            <w:r w:rsidRPr="00440131">
              <w:rPr>
                <w:rFonts w:cs="Arial"/>
                <w:b/>
              </w:rPr>
              <w:t>Percentage / CGPA</w:t>
            </w:r>
          </w:p>
          <w:p w:rsidR="0001530F" w:rsidRPr="00440131" w:rsidRDefault="0001530F">
            <w:pPr>
              <w:jc w:val="center"/>
              <w:rPr>
                <w:rFonts w:cs="Arial"/>
                <w:b/>
              </w:rPr>
            </w:pPr>
          </w:p>
        </w:tc>
      </w:tr>
      <w:tr w:rsidR="0001530F" w:rsidRPr="007C047C" w:rsidTr="007C047C">
        <w:trPr>
          <w:trHeight w:val="720"/>
        </w:trPr>
        <w:tc>
          <w:tcPr>
            <w:tcW w:w="1429" w:type="dxa"/>
          </w:tcPr>
          <w:p w:rsidR="0001530F" w:rsidRPr="007C047C" w:rsidRDefault="00C05AB7">
            <w:pPr>
              <w:jc w:val="center"/>
              <w:rPr>
                <w:rFonts w:cs="Arial"/>
              </w:rPr>
            </w:pPr>
            <w:r w:rsidRPr="007C047C">
              <w:rPr>
                <w:rFonts w:cs="Arial"/>
              </w:rPr>
              <w:t>2014</w:t>
            </w:r>
          </w:p>
        </w:tc>
        <w:tc>
          <w:tcPr>
            <w:tcW w:w="2277" w:type="dxa"/>
          </w:tcPr>
          <w:p w:rsidR="0001530F" w:rsidRPr="007C047C" w:rsidRDefault="0075045C">
            <w:pPr>
              <w:jc w:val="center"/>
              <w:rPr>
                <w:rFonts w:cs="Arial"/>
              </w:rPr>
            </w:pPr>
            <w:r w:rsidRPr="007C047C">
              <w:rPr>
                <w:rFonts w:cs="Arial"/>
              </w:rPr>
              <w:t>AISSE</w:t>
            </w:r>
          </w:p>
        </w:tc>
        <w:tc>
          <w:tcPr>
            <w:tcW w:w="2499" w:type="dxa"/>
          </w:tcPr>
          <w:p w:rsidR="0001530F" w:rsidRPr="007C047C" w:rsidRDefault="00C05AB7">
            <w:pPr>
              <w:jc w:val="center"/>
              <w:rPr>
                <w:rFonts w:cs="Arial"/>
              </w:rPr>
            </w:pPr>
            <w:r w:rsidRPr="007C047C">
              <w:rPr>
                <w:rFonts w:cs="Arial"/>
              </w:rPr>
              <w:t>Central Board of Secondary Education</w:t>
            </w:r>
            <w:r w:rsidR="007C047C" w:rsidRPr="007C047C">
              <w:rPr>
                <w:rFonts w:cs="Arial"/>
              </w:rPr>
              <w:t>, New Delhi</w:t>
            </w:r>
          </w:p>
        </w:tc>
        <w:tc>
          <w:tcPr>
            <w:tcW w:w="2461" w:type="dxa"/>
          </w:tcPr>
          <w:p w:rsidR="0001530F" w:rsidRPr="007C047C" w:rsidRDefault="00C05AB7">
            <w:pPr>
              <w:jc w:val="center"/>
              <w:rPr>
                <w:rFonts w:cs="Arial"/>
              </w:rPr>
            </w:pPr>
            <w:r w:rsidRPr="007C047C">
              <w:rPr>
                <w:rFonts w:cs="Arial"/>
              </w:rPr>
              <w:t>Vishwa Bharati Public School, NOIDA</w:t>
            </w:r>
          </w:p>
        </w:tc>
        <w:tc>
          <w:tcPr>
            <w:tcW w:w="1544" w:type="dxa"/>
          </w:tcPr>
          <w:p w:rsidR="0001530F" w:rsidRPr="007C047C" w:rsidRDefault="00C05AB7">
            <w:pPr>
              <w:jc w:val="center"/>
              <w:rPr>
                <w:rFonts w:cs="Arial"/>
              </w:rPr>
            </w:pPr>
            <w:r w:rsidRPr="007C047C">
              <w:rPr>
                <w:rFonts w:cs="Arial"/>
              </w:rPr>
              <w:t>CGPA 10</w:t>
            </w:r>
          </w:p>
        </w:tc>
      </w:tr>
      <w:tr w:rsidR="00C05AB7" w:rsidRPr="007C047C" w:rsidTr="007C047C">
        <w:trPr>
          <w:trHeight w:val="428"/>
        </w:trPr>
        <w:tc>
          <w:tcPr>
            <w:tcW w:w="1429" w:type="dxa"/>
          </w:tcPr>
          <w:p w:rsidR="00C05AB7" w:rsidRPr="007C047C" w:rsidRDefault="00C05AB7" w:rsidP="00C05AB7">
            <w:pPr>
              <w:jc w:val="center"/>
              <w:rPr>
                <w:rFonts w:cs="Arial"/>
              </w:rPr>
            </w:pPr>
            <w:r w:rsidRPr="007C047C">
              <w:rPr>
                <w:rFonts w:cs="Arial"/>
              </w:rPr>
              <w:t>2016</w:t>
            </w:r>
          </w:p>
        </w:tc>
        <w:tc>
          <w:tcPr>
            <w:tcW w:w="2277" w:type="dxa"/>
          </w:tcPr>
          <w:p w:rsidR="00C05AB7" w:rsidRPr="007C047C" w:rsidRDefault="00C05AB7" w:rsidP="00C05AB7">
            <w:pPr>
              <w:jc w:val="center"/>
              <w:rPr>
                <w:rFonts w:cs="Arial"/>
              </w:rPr>
            </w:pPr>
            <w:r w:rsidRPr="007C047C">
              <w:rPr>
                <w:rFonts w:cs="Arial"/>
              </w:rPr>
              <w:t>AISSCE</w:t>
            </w:r>
          </w:p>
        </w:tc>
        <w:tc>
          <w:tcPr>
            <w:tcW w:w="2499" w:type="dxa"/>
          </w:tcPr>
          <w:p w:rsidR="00C05AB7" w:rsidRPr="007C047C" w:rsidRDefault="00C05AB7" w:rsidP="00C05AB7">
            <w:pPr>
              <w:jc w:val="center"/>
              <w:rPr>
                <w:rFonts w:cs="Arial"/>
              </w:rPr>
            </w:pPr>
            <w:r w:rsidRPr="007C047C">
              <w:rPr>
                <w:rFonts w:cs="Arial"/>
              </w:rPr>
              <w:t>Central Board of Secondary Education</w:t>
            </w:r>
          </w:p>
          <w:p w:rsidR="007C047C" w:rsidRPr="007C047C" w:rsidRDefault="007C047C" w:rsidP="00C05AB7">
            <w:pPr>
              <w:jc w:val="center"/>
              <w:rPr>
                <w:rFonts w:cs="Arial"/>
              </w:rPr>
            </w:pPr>
            <w:r w:rsidRPr="007C047C">
              <w:rPr>
                <w:rFonts w:cs="Arial"/>
              </w:rPr>
              <w:t>New Delhi</w:t>
            </w:r>
          </w:p>
        </w:tc>
        <w:tc>
          <w:tcPr>
            <w:tcW w:w="2461" w:type="dxa"/>
          </w:tcPr>
          <w:p w:rsidR="00C05AB7" w:rsidRPr="007C047C" w:rsidRDefault="00C05AB7" w:rsidP="00C05AB7">
            <w:pPr>
              <w:jc w:val="center"/>
              <w:rPr>
                <w:rFonts w:cs="Arial"/>
              </w:rPr>
            </w:pPr>
            <w:r w:rsidRPr="007C047C">
              <w:rPr>
                <w:rFonts w:cs="Arial"/>
              </w:rPr>
              <w:t>Vishwa Bharati Public School, NOIDA</w:t>
            </w:r>
          </w:p>
        </w:tc>
        <w:tc>
          <w:tcPr>
            <w:tcW w:w="1544" w:type="dxa"/>
          </w:tcPr>
          <w:p w:rsidR="00C05AB7" w:rsidRPr="007C047C" w:rsidRDefault="00C05AB7" w:rsidP="00C05AB7">
            <w:pPr>
              <w:jc w:val="center"/>
              <w:rPr>
                <w:rFonts w:cs="Arial"/>
              </w:rPr>
            </w:pPr>
            <w:r w:rsidRPr="007C047C">
              <w:rPr>
                <w:rFonts w:cs="Arial"/>
              </w:rPr>
              <w:t>87.4 %</w:t>
            </w:r>
          </w:p>
        </w:tc>
      </w:tr>
    </w:tbl>
    <w:p w:rsidR="0001530F" w:rsidRPr="007C047C" w:rsidRDefault="0001530F">
      <w:pPr>
        <w:rPr>
          <w:rFonts w:cs="Arial"/>
          <w:vanish/>
        </w:rPr>
      </w:pPr>
    </w:p>
    <w:tbl>
      <w:tblPr>
        <w:tblpPr w:leftFromText="180" w:rightFromText="180" w:vertAnchor="text" w:horzAnchor="margin" w:tblpXSpec="center" w:tblpY="202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0"/>
      </w:tblGrid>
      <w:tr w:rsidR="0001530F" w:rsidRPr="007C047C">
        <w:trPr>
          <w:trHeight w:val="288"/>
        </w:trPr>
        <w:tc>
          <w:tcPr>
            <w:tcW w:w="9558" w:type="dxa"/>
            <w:shd w:val="clear" w:color="auto" w:fill="C0C0C0"/>
            <w:vAlign w:val="center"/>
          </w:tcPr>
          <w:p w:rsidR="0001530F" w:rsidRPr="002665C6" w:rsidRDefault="000C5D1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EXPERIENCE</w:t>
            </w:r>
          </w:p>
        </w:tc>
      </w:tr>
    </w:tbl>
    <w:p w:rsidR="0001530F" w:rsidRPr="007C047C" w:rsidRDefault="0001530F">
      <w:pPr>
        <w:rPr>
          <w:rFonts w:cs="Arial"/>
        </w:rPr>
      </w:pPr>
    </w:p>
    <w:p w:rsidR="0035517B" w:rsidRDefault="0035517B">
      <w:pPr>
        <w:pStyle w:val="Default"/>
        <w:ind w:left="1440" w:hanging="144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15597" w:rsidRPr="007C047C" w:rsidRDefault="00A15597" w:rsidP="00A15597">
      <w:pPr>
        <w:pStyle w:val="Default"/>
        <w:ind w:left="1440" w:hanging="1440"/>
        <w:jc w:val="both"/>
        <w:rPr>
          <w:rFonts w:ascii="Arial" w:hAnsi="Arial" w:cs="Arial"/>
          <w:sz w:val="20"/>
          <w:szCs w:val="20"/>
        </w:rPr>
      </w:pPr>
      <w:r w:rsidRPr="007C047C">
        <w:rPr>
          <w:rFonts w:ascii="Arial" w:hAnsi="Arial" w:cs="Arial"/>
          <w:sz w:val="20"/>
          <w:szCs w:val="20"/>
        </w:rPr>
        <w:t>Institution:</w:t>
      </w:r>
      <w:r w:rsidRPr="007C047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THE VENDING MACHINE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C047C">
        <w:rPr>
          <w:rFonts w:ascii="Arial" w:hAnsi="Arial" w:cs="Arial"/>
          <w:sz w:val="20"/>
          <w:szCs w:val="20"/>
        </w:rPr>
        <w:t xml:space="preserve">Duration: </w:t>
      </w:r>
      <w:r>
        <w:rPr>
          <w:rFonts w:ascii="Arial" w:hAnsi="Arial" w:cs="Arial"/>
          <w:sz w:val="20"/>
          <w:szCs w:val="20"/>
        </w:rPr>
        <w:t>PRESENT</w:t>
      </w:r>
    </w:p>
    <w:p w:rsidR="00A15597" w:rsidRPr="007C047C" w:rsidRDefault="006B019C" w:rsidP="00A15597">
      <w:pPr>
        <w:pStyle w:val="Default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Title:</w:t>
      </w:r>
      <w:r>
        <w:rPr>
          <w:rFonts w:ascii="Arial" w:hAnsi="Arial" w:cs="Arial"/>
          <w:sz w:val="20"/>
          <w:szCs w:val="20"/>
        </w:rPr>
        <w:tab/>
        <w:t>HEAD OF BUSINESS OPERATIONS</w:t>
      </w:r>
    </w:p>
    <w:p w:rsidR="00873E34" w:rsidRDefault="00A15597" w:rsidP="00A15597">
      <w:pPr>
        <w:ind w:left="1440" w:hanging="1440"/>
        <w:jc w:val="both"/>
        <w:rPr>
          <w:rFonts w:cs="Arial"/>
        </w:rPr>
      </w:pPr>
      <w:r w:rsidRPr="007C047C">
        <w:rPr>
          <w:rFonts w:cs="Arial"/>
        </w:rPr>
        <w:t>Description:</w:t>
      </w:r>
      <w:r w:rsidRPr="007C047C">
        <w:rPr>
          <w:rFonts w:cs="Arial"/>
        </w:rPr>
        <w:tab/>
      </w:r>
      <w:r w:rsidR="000C5D1E">
        <w:rPr>
          <w:rFonts w:cs="Arial"/>
        </w:rPr>
        <w:t>To manage the operations and functioning of the organization</w:t>
      </w:r>
    </w:p>
    <w:p w:rsidR="006B019C" w:rsidRDefault="006B019C" w:rsidP="00A15597">
      <w:pPr>
        <w:ind w:left="1440" w:hanging="1440"/>
        <w:jc w:val="both"/>
        <w:rPr>
          <w:rFonts w:cs="Arial"/>
        </w:rPr>
      </w:pPr>
    </w:p>
    <w:p w:rsidR="00873E34" w:rsidRPr="007C047C" w:rsidRDefault="00873E34" w:rsidP="00873E34">
      <w:pPr>
        <w:pStyle w:val="Default"/>
        <w:ind w:left="1440" w:hanging="1440"/>
        <w:jc w:val="both"/>
        <w:rPr>
          <w:rFonts w:ascii="Arial" w:hAnsi="Arial" w:cs="Arial"/>
          <w:sz w:val="20"/>
          <w:szCs w:val="20"/>
        </w:rPr>
      </w:pPr>
      <w:r w:rsidRPr="007C047C">
        <w:rPr>
          <w:rFonts w:ascii="Arial" w:hAnsi="Arial" w:cs="Arial"/>
          <w:sz w:val="20"/>
          <w:szCs w:val="20"/>
        </w:rPr>
        <w:t>Institution:</w:t>
      </w:r>
      <w:r w:rsidRPr="007C047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UPES ACM STUDENT CHAPTER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C047C">
        <w:rPr>
          <w:rFonts w:ascii="Arial" w:hAnsi="Arial" w:cs="Arial"/>
          <w:sz w:val="20"/>
          <w:szCs w:val="20"/>
        </w:rPr>
        <w:t xml:space="preserve">Duration: </w:t>
      </w:r>
      <w:r>
        <w:rPr>
          <w:rFonts w:ascii="Arial" w:hAnsi="Arial" w:cs="Arial"/>
          <w:sz w:val="20"/>
          <w:szCs w:val="20"/>
        </w:rPr>
        <w:t>PRESENT</w:t>
      </w:r>
    </w:p>
    <w:p w:rsidR="00873E34" w:rsidRPr="007C047C" w:rsidRDefault="000C5D1E" w:rsidP="00873E34">
      <w:pPr>
        <w:pStyle w:val="Default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Title:</w:t>
      </w:r>
      <w:r>
        <w:rPr>
          <w:rFonts w:ascii="Arial" w:hAnsi="Arial" w:cs="Arial"/>
          <w:sz w:val="20"/>
          <w:szCs w:val="20"/>
        </w:rPr>
        <w:tab/>
        <w:t>SPONSORSHIP HEAD</w:t>
      </w:r>
    </w:p>
    <w:p w:rsidR="00873E34" w:rsidRDefault="00873E34" w:rsidP="00873E34">
      <w:pPr>
        <w:ind w:left="1440" w:hanging="1440"/>
        <w:jc w:val="both"/>
        <w:rPr>
          <w:rFonts w:cs="Arial"/>
        </w:rPr>
      </w:pPr>
      <w:r w:rsidRPr="007C047C">
        <w:rPr>
          <w:rFonts w:cs="Arial"/>
        </w:rPr>
        <w:t>Description:</w:t>
      </w:r>
      <w:r w:rsidRPr="007C047C">
        <w:rPr>
          <w:rFonts w:cs="Arial"/>
        </w:rPr>
        <w:tab/>
      </w:r>
      <w:r w:rsidR="000C5D1E">
        <w:rPr>
          <w:rFonts w:cs="Arial"/>
        </w:rPr>
        <w:t>The role involved connecting organizations outside the UPES campus with the chapter as partners, to provide with services against funding for events, and fest</w:t>
      </w:r>
    </w:p>
    <w:p w:rsidR="000C5D1E" w:rsidRDefault="000C5D1E" w:rsidP="00873E34">
      <w:pPr>
        <w:ind w:left="1440" w:hanging="1440"/>
        <w:jc w:val="both"/>
        <w:rPr>
          <w:rFonts w:cs="Arial"/>
        </w:rPr>
      </w:pPr>
    </w:p>
    <w:p w:rsidR="0035517B" w:rsidRPr="007C047C" w:rsidRDefault="0035517B" w:rsidP="0035517B">
      <w:pPr>
        <w:pStyle w:val="Default"/>
        <w:ind w:left="1440" w:hanging="1440"/>
        <w:jc w:val="both"/>
        <w:rPr>
          <w:rFonts w:ascii="Arial" w:hAnsi="Arial" w:cs="Arial"/>
          <w:sz w:val="20"/>
          <w:szCs w:val="20"/>
        </w:rPr>
      </w:pPr>
      <w:r w:rsidRPr="007C047C">
        <w:rPr>
          <w:rFonts w:ascii="Arial" w:hAnsi="Arial" w:cs="Arial"/>
          <w:sz w:val="20"/>
          <w:szCs w:val="20"/>
        </w:rPr>
        <w:t>Institution:</w:t>
      </w:r>
      <w:r w:rsidRPr="007C047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UPES ACM STUDENT CHAPTER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C047C">
        <w:rPr>
          <w:rFonts w:ascii="Arial" w:hAnsi="Arial" w:cs="Arial"/>
          <w:sz w:val="20"/>
          <w:szCs w:val="20"/>
        </w:rPr>
        <w:t xml:space="preserve">Duration: </w:t>
      </w:r>
      <w:r>
        <w:rPr>
          <w:rFonts w:ascii="Arial" w:hAnsi="Arial" w:cs="Arial"/>
          <w:sz w:val="20"/>
          <w:szCs w:val="20"/>
        </w:rPr>
        <w:t>PRESENT</w:t>
      </w:r>
    </w:p>
    <w:p w:rsidR="0035517B" w:rsidRPr="007C047C" w:rsidRDefault="0035517B" w:rsidP="0035517B">
      <w:pPr>
        <w:pStyle w:val="Default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Title:</w:t>
      </w:r>
      <w:r w:rsidR="000C5D1E">
        <w:rPr>
          <w:rFonts w:ascii="Arial" w:hAnsi="Arial" w:cs="Arial"/>
          <w:sz w:val="20"/>
          <w:szCs w:val="20"/>
        </w:rPr>
        <w:tab/>
        <w:t>SENIOR EDITOR</w:t>
      </w:r>
    </w:p>
    <w:p w:rsidR="0035517B" w:rsidRDefault="0035517B" w:rsidP="0035517B">
      <w:pPr>
        <w:ind w:left="1440" w:hanging="1440"/>
        <w:jc w:val="both"/>
        <w:rPr>
          <w:rFonts w:cs="Arial"/>
        </w:rPr>
      </w:pPr>
      <w:r w:rsidRPr="007C047C">
        <w:rPr>
          <w:rFonts w:cs="Arial"/>
        </w:rPr>
        <w:t>Description:</w:t>
      </w:r>
      <w:r w:rsidRPr="007C047C">
        <w:rPr>
          <w:rFonts w:cs="Arial"/>
        </w:rPr>
        <w:tab/>
      </w:r>
    </w:p>
    <w:p w:rsidR="0035517B" w:rsidRDefault="0035517B" w:rsidP="00873E34">
      <w:pPr>
        <w:ind w:left="1440" w:hanging="1440"/>
        <w:jc w:val="both"/>
        <w:rPr>
          <w:rFonts w:cs="Arial"/>
        </w:rPr>
      </w:pPr>
    </w:p>
    <w:p w:rsidR="0001530F" w:rsidRPr="007C047C" w:rsidRDefault="0001530F" w:rsidP="0075045C">
      <w:pPr>
        <w:jc w:val="both"/>
        <w:rPr>
          <w:rFonts w:cs="Arial"/>
        </w:rPr>
      </w:pPr>
    </w:p>
    <w:tbl>
      <w:tblPr>
        <w:tblpPr w:leftFromText="180" w:rightFromText="180" w:vertAnchor="text" w:horzAnchor="margin" w:tblpXSpec="center" w:tblpY="202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0"/>
      </w:tblGrid>
      <w:tr w:rsidR="0001530F" w:rsidRPr="007C047C">
        <w:trPr>
          <w:trHeight w:val="288"/>
        </w:trPr>
        <w:tc>
          <w:tcPr>
            <w:tcW w:w="10210" w:type="dxa"/>
            <w:shd w:val="clear" w:color="auto" w:fill="C0C0C0"/>
            <w:vAlign w:val="center"/>
          </w:tcPr>
          <w:p w:rsidR="0001530F" w:rsidRPr="002665C6" w:rsidRDefault="00FE5B21">
            <w:pPr>
              <w:rPr>
                <w:rFonts w:cs="Arial"/>
                <w:b/>
              </w:rPr>
            </w:pPr>
            <w:r w:rsidRPr="002665C6">
              <w:rPr>
                <w:rFonts w:cs="Arial"/>
                <w:b/>
              </w:rPr>
              <w:t>ACADEMIC / EXTRA CURRICULAR ACHIEVEMENTS</w:t>
            </w:r>
          </w:p>
        </w:tc>
      </w:tr>
    </w:tbl>
    <w:p w:rsidR="00A15597" w:rsidRDefault="00A15597">
      <w:pPr>
        <w:rPr>
          <w:rFonts w:cs="Arial"/>
          <w:b/>
        </w:rPr>
      </w:pPr>
    </w:p>
    <w:p w:rsidR="0075045C" w:rsidRPr="000C5D1E" w:rsidRDefault="000C5D1E" w:rsidP="000C5D1E">
      <w:pPr>
        <w:pStyle w:val="ListParagraph"/>
        <w:numPr>
          <w:ilvl w:val="0"/>
          <w:numId w:val="48"/>
        </w:numPr>
        <w:rPr>
          <w:rFonts w:cs="Arial"/>
        </w:rPr>
      </w:pPr>
      <w:r>
        <w:rPr>
          <w:rFonts w:cs="Arial"/>
        </w:rPr>
        <w:t>Member of Discipline Committee, DSDS, UPES</w:t>
      </w:r>
    </w:p>
    <w:p w:rsidR="0001530F" w:rsidRPr="007C047C" w:rsidRDefault="0001530F">
      <w:pPr>
        <w:rPr>
          <w:rFonts w:cs="Arial"/>
        </w:rPr>
      </w:pPr>
    </w:p>
    <w:tbl>
      <w:tblPr>
        <w:tblpPr w:leftFromText="180" w:rightFromText="180" w:vertAnchor="text" w:horzAnchor="margin" w:tblpX="36" w:tblpY="-42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0"/>
      </w:tblGrid>
      <w:tr w:rsidR="0001530F" w:rsidRPr="007C047C">
        <w:trPr>
          <w:trHeight w:val="288"/>
        </w:trPr>
        <w:tc>
          <w:tcPr>
            <w:tcW w:w="10210" w:type="dxa"/>
            <w:shd w:val="clear" w:color="auto" w:fill="C0C0C0"/>
            <w:vAlign w:val="center"/>
          </w:tcPr>
          <w:p w:rsidR="0001530F" w:rsidRPr="007C047C" w:rsidRDefault="00FE5B21">
            <w:pPr>
              <w:rPr>
                <w:rFonts w:cs="Arial"/>
              </w:rPr>
            </w:pPr>
            <w:r w:rsidRPr="007C047C">
              <w:rPr>
                <w:rFonts w:cs="Arial"/>
              </w:rPr>
              <w:t>COMPUTER SKILLS</w:t>
            </w:r>
          </w:p>
        </w:tc>
      </w:tr>
    </w:tbl>
    <w:p w:rsidR="0001530F" w:rsidRPr="007C047C" w:rsidRDefault="0044013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Software</w:t>
      </w:r>
      <w:r w:rsidR="00FE5B21" w:rsidRPr="007C047C">
        <w:rPr>
          <w:rFonts w:cs="Arial"/>
        </w:rPr>
        <w:tab/>
      </w:r>
      <w:r w:rsidR="00FE5B21" w:rsidRPr="007C047C">
        <w:rPr>
          <w:rFonts w:cs="Arial"/>
        </w:rPr>
        <w:tab/>
        <w:t xml:space="preserve">: </w:t>
      </w:r>
      <w:r w:rsidR="003C5334" w:rsidRPr="007C047C">
        <w:rPr>
          <w:rFonts w:cs="Arial"/>
        </w:rPr>
        <w:t>MS OFFICE</w:t>
      </w:r>
    </w:p>
    <w:p w:rsidR="0001530F" w:rsidRPr="007C047C" w:rsidRDefault="00FE5B21">
      <w:pPr>
        <w:pStyle w:val="ListParagraph"/>
        <w:numPr>
          <w:ilvl w:val="0"/>
          <w:numId w:val="6"/>
        </w:numPr>
        <w:rPr>
          <w:rFonts w:cs="Arial"/>
        </w:rPr>
      </w:pPr>
      <w:r w:rsidRPr="007C047C">
        <w:rPr>
          <w:rFonts w:cs="Arial"/>
        </w:rPr>
        <w:t>Languages</w:t>
      </w:r>
      <w:r w:rsidRPr="007C047C">
        <w:rPr>
          <w:rFonts w:cs="Arial"/>
        </w:rPr>
        <w:tab/>
      </w:r>
      <w:r w:rsidRPr="007C047C">
        <w:rPr>
          <w:rFonts w:cs="Arial"/>
        </w:rPr>
        <w:tab/>
        <w:t xml:space="preserve">: </w:t>
      </w:r>
      <w:r w:rsidR="003C5334" w:rsidRPr="007C047C">
        <w:rPr>
          <w:rFonts w:cs="Arial"/>
        </w:rPr>
        <w:t>C, C++</w:t>
      </w:r>
      <w:r w:rsidR="00F50AE7" w:rsidRPr="007C047C">
        <w:rPr>
          <w:rFonts w:cs="Arial"/>
        </w:rPr>
        <w:t>, MySQL</w:t>
      </w:r>
    </w:p>
    <w:p w:rsidR="0001530F" w:rsidRPr="007C047C" w:rsidRDefault="003C5334">
      <w:pPr>
        <w:pStyle w:val="Defaul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C047C">
        <w:rPr>
          <w:rFonts w:ascii="Arial" w:hAnsi="Arial" w:cs="Arial"/>
          <w:sz w:val="20"/>
          <w:szCs w:val="20"/>
        </w:rPr>
        <w:t>Operating Systems</w:t>
      </w:r>
      <w:r w:rsidRPr="007C047C">
        <w:rPr>
          <w:rFonts w:ascii="Arial" w:hAnsi="Arial" w:cs="Arial"/>
          <w:sz w:val="20"/>
          <w:szCs w:val="20"/>
        </w:rPr>
        <w:tab/>
        <w:t>: WINDOWS XP, 7, 8.1, 10; LINUX (UBUNTU)</w:t>
      </w:r>
    </w:p>
    <w:tbl>
      <w:tblPr>
        <w:tblpPr w:leftFromText="180" w:rightFromText="180" w:vertAnchor="text" w:horzAnchor="margin" w:tblpX="36" w:tblpY="144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0"/>
      </w:tblGrid>
      <w:tr w:rsidR="0001530F" w:rsidRPr="007C047C">
        <w:trPr>
          <w:trHeight w:val="288"/>
        </w:trPr>
        <w:tc>
          <w:tcPr>
            <w:tcW w:w="10210" w:type="dxa"/>
            <w:shd w:val="clear" w:color="auto" w:fill="C0C0C0"/>
            <w:vAlign w:val="center"/>
          </w:tcPr>
          <w:p w:rsidR="0001530F" w:rsidRPr="007C047C" w:rsidRDefault="00FE5B21">
            <w:pPr>
              <w:rPr>
                <w:rFonts w:cs="Arial"/>
              </w:rPr>
            </w:pPr>
            <w:r w:rsidRPr="007C047C">
              <w:rPr>
                <w:rFonts w:cs="Arial"/>
              </w:rPr>
              <w:t>PERSONAL DETAILS</w:t>
            </w:r>
          </w:p>
        </w:tc>
      </w:tr>
    </w:tbl>
    <w:p w:rsidR="0001530F" w:rsidRPr="007C047C" w:rsidRDefault="0001530F">
      <w:pPr>
        <w:rPr>
          <w:rFonts w:cs="Arial"/>
        </w:rPr>
      </w:pPr>
    </w:p>
    <w:p w:rsidR="0001530F" w:rsidRPr="007C047C" w:rsidRDefault="00FE5B21">
      <w:pPr>
        <w:jc w:val="both"/>
        <w:rPr>
          <w:rFonts w:cs="Arial"/>
        </w:rPr>
      </w:pPr>
      <w:r w:rsidRPr="007C047C">
        <w:rPr>
          <w:rFonts w:cs="Arial"/>
        </w:rPr>
        <w:lastRenderedPageBreak/>
        <w:t>Date of Birth</w:t>
      </w:r>
      <w:r w:rsidRPr="007C047C">
        <w:rPr>
          <w:rFonts w:cs="Arial"/>
        </w:rPr>
        <w:tab/>
      </w:r>
      <w:r w:rsidRPr="007C047C">
        <w:rPr>
          <w:rFonts w:cs="Arial"/>
        </w:rPr>
        <w:tab/>
      </w:r>
      <w:r w:rsidRPr="007C047C">
        <w:rPr>
          <w:rFonts w:cs="Arial"/>
        </w:rPr>
        <w:tab/>
        <w:t>:</w:t>
      </w:r>
      <w:r w:rsidRPr="007C047C">
        <w:rPr>
          <w:rFonts w:cs="Arial"/>
        </w:rPr>
        <w:tab/>
      </w:r>
      <w:r w:rsidR="00C05AB7" w:rsidRPr="007C047C">
        <w:rPr>
          <w:rFonts w:cs="Arial"/>
        </w:rPr>
        <w:t>16</w:t>
      </w:r>
      <w:r w:rsidR="00440131">
        <w:rPr>
          <w:rFonts w:cs="Arial"/>
        </w:rPr>
        <w:t xml:space="preserve"> Oct </w:t>
      </w:r>
      <w:r w:rsidR="00C05AB7" w:rsidRPr="007C047C">
        <w:rPr>
          <w:rFonts w:cs="Arial"/>
        </w:rPr>
        <w:t>1997</w:t>
      </w:r>
    </w:p>
    <w:p w:rsidR="0001530F" w:rsidRPr="007C047C" w:rsidRDefault="00FE5B21">
      <w:pPr>
        <w:ind w:right="-71"/>
        <w:jc w:val="both"/>
        <w:rPr>
          <w:rFonts w:cs="Arial"/>
        </w:rPr>
      </w:pPr>
      <w:r w:rsidRPr="007C047C">
        <w:rPr>
          <w:rFonts w:cs="Arial"/>
        </w:rPr>
        <w:t>Father’s Name</w:t>
      </w:r>
      <w:r w:rsidRPr="007C047C">
        <w:rPr>
          <w:rFonts w:cs="Arial"/>
        </w:rPr>
        <w:tab/>
      </w:r>
      <w:r w:rsidRPr="007C047C">
        <w:rPr>
          <w:rFonts w:cs="Arial"/>
        </w:rPr>
        <w:tab/>
      </w:r>
      <w:r w:rsidRPr="007C047C">
        <w:rPr>
          <w:rFonts w:cs="Arial"/>
        </w:rPr>
        <w:tab/>
        <w:t xml:space="preserve">: </w:t>
      </w:r>
      <w:r w:rsidRPr="007C047C">
        <w:rPr>
          <w:rFonts w:cs="Arial"/>
        </w:rPr>
        <w:tab/>
      </w:r>
      <w:r w:rsidR="00C05AB7" w:rsidRPr="007C047C">
        <w:rPr>
          <w:rFonts w:cs="Arial"/>
        </w:rPr>
        <w:t>S</w:t>
      </w:r>
      <w:r w:rsidR="00440131">
        <w:rPr>
          <w:rFonts w:cs="Arial"/>
        </w:rPr>
        <w:t>amir Agarwal</w:t>
      </w:r>
    </w:p>
    <w:p w:rsidR="00C05AB7" w:rsidRPr="007C047C" w:rsidRDefault="00FE5B21">
      <w:pPr>
        <w:ind w:right="-71"/>
        <w:jc w:val="both"/>
        <w:rPr>
          <w:rFonts w:cs="Arial"/>
        </w:rPr>
      </w:pPr>
      <w:r w:rsidRPr="007C047C">
        <w:rPr>
          <w:rFonts w:cs="Arial"/>
        </w:rPr>
        <w:t>Mother’s Name</w:t>
      </w:r>
      <w:r w:rsidRPr="007C047C">
        <w:rPr>
          <w:rFonts w:cs="Arial"/>
        </w:rPr>
        <w:tab/>
      </w:r>
      <w:r w:rsidRPr="007C047C">
        <w:rPr>
          <w:rFonts w:cs="Arial"/>
        </w:rPr>
        <w:tab/>
      </w:r>
      <w:r w:rsidRPr="007C047C">
        <w:rPr>
          <w:rFonts w:cs="Arial"/>
        </w:rPr>
        <w:tab/>
        <w:t>:</w:t>
      </w:r>
      <w:r w:rsidRPr="007C047C">
        <w:rPr>
          <w:rFonts w:cs="Arial"/>
        </w:rPr>
        <w:tab/>
      </w:r>
      <w:r w:rsidR="00C05AB7" w:rsidRPr="007C047C">
        <w:rPr>
          <w:rFonts w:cs="Arial"/>
        </w:rPr>
        <w:t>M</w:t>
      </w:r>
      <w:r w:rsidR="00440131">
        <w:rPr>
          <w:rFonts w:cs="Arial"/>
        </w:rPr>
        <w:t>ani Agarwal</w:t>
      </w:r>
    </w:p>
    <w:p w:rsidR="0001530F" w:rsidRPr="007C047C" w:rsidRDefault="00FE5B21">
      <w:pPr>
        <w:ind w:right="-71"/>
        <w:jc w:val="both"/>
        <w:rPr>
          <w:rFonts w:cs="Arial"/>
        </w:rPr>
      </w:pPr>
      <w:r w:rsidRPr="007C047C">
        <w:rPr>
          <w:rFonts w:cs="Arial"/>
        </w:rPr>
        <w:t>Category</w:t>
      </w:r>
      <w:r w:rsidRPr="007C047C">
        <w:rPr>
          <w:rFonts w:cs="Arial"/>
        </w:rPr>
        <w:tab/>
      </w:r>
      <w:r w:rsidRPr="007C047C">
        <w:rPr>
          <w:rFonts w:cs="Arial"/>
        </w:rPr>
        <w:tab/>
      </w:r>
      <w:r w:rsidRPr="007C047C">
        <w:rPr>
          <w:rFonts w:cs="Arial"/>
        </w:rPr>
        <w:tab/>
        <w:t xml:space="preserve">: </w:t>
      </w:r>
      <w:r w:rsidRPr="007C047C">
        <w:rPr>
          <w:rFonts w:cs="Arial"/>
        </w:rPr>
        <w:tab/>
      </w:r>
      <w:r w:rsidR="00440131">
        <w:rPr>
          <w:rFonts w:cs="Arial"/>
        </w:rPr>
        <w:t>General</w:t>
      </w:r>
    </w:p>
    <w:p w:rsidR="0001530F" w:rsidRPr="007C047C" w:rsidRDefault="00FE5B21">
      <w:pPr>
        <w:ind w:right="-71"/>
        <w:jc w:val="both"/>
        <w:rPr>
          <w:rFonts w:cs="Arial"/>
        </w:rPr>
      </w:pPr>
      <w:r w:rsidRPr="007C047C">
        <w:rPr>
          <w:rFonts w:cs="Arial"/>
        </w:rPr>
        <w:t>Gender</w:t>
      </w:r>
      <w:r w:rsidRPr="007C047C">
        <w:rPr>
          <w:rFonts w:cs="Arial"/>
        </w:rPr>
        <w:tab/>
      </w:r>
      <w:r w:rsidRPr="007C047C">
        <w:rPr>
          <w:rFonts w:cs="Arial"/>
        </w:rPr>
        <w:tab/>
      </w:r>
      <w:r w:rsidRPr="007C047C">
        <w:rPr>
          <w:rFonts w:cs="Arial"/>
        </w:rPr>
        <w:tab/>
      </w:r>
      <w:r w:rsidRPr="007C047C">
        <w:rPr>
          <w:rFonts w:cs="Arial"/>
        </w:rPr>
        <w:tab/>
        <w:t xml:space="preserve">:           </w:t>
      </w:r>
      <w:r w:rsidRPr="007C047C">
        <w:rPr>
          <w:rFonts w:cs="Arial"/>
        </w:rPr>
        <w:tab/>
      </w:r>
      <w:r w:rsidR="00440131">
        <w:rPr>
          <w:rFonts w:cs="Arial"/>
        </w:rPr>
        <w:t>Male</w:t>
      </w:r>
    </w:p>
    <w:p w:rsidR="0001530F" w:rsidRPr="007C047C" w:rsidRDefault="00FE5B21">
      <w:pPr>
        <w:ind w:right="-71"/>
        <w:jc w:val="both"/>
        <w:rPr>
          <w:rFonts w:cs="Arial"/>
        </w:rPr>
      </w:pPr>
      <w:r w:rsidRPr="007C047C">
        <w:rPr>
          <w:rFonts w:cs="Arial"/>
        </w:rPr>
        <w:t>Nationality</w:t>
      </w:r>
      <w:r w:rsidRPr="007C047C">
        <w:rPr>
          <w:rFonts w:cs="Arial"/>
        </w:rPr>
        <w:tab/>
      </w:r>
      <w:r w:rsidRPr="007C047C">
        <w:rPr>
          <w:rFonts w:cs="Arial"/>
        </w:rPr>
        <w:tab/>
      </w:r>
      <w:r w:rsidRPr="007C047C">
        <w:rPr>
          <w:rFonts w:cs="Arial"/>
        </w:rPr>
        <w:tab/>
        <w:t xml:space="preserve">:         </w:t>
      </w:r>
      <w:r w:rsidRPr="007C047C">
        <w:rPr>
          <w:rFonts w:cs="Arial"/>
        </w:rPr>
        <w:tab/>
      </w:r>
      <w:r w:rsidR="00440131">
        <w:rPr>
          <w:rFonts w:cs="Arial"/>
        </w:rPr>
        <w:t>Indian</w:t>
      </w:r>
    </w:p>
    <w:p w:rsidR="0001530F" w:rsidRPr="007C047C" w:rsidRDefault="00FE5B21">
      <w:pPr>
        <w:ind w:right="-71"/>
        <w:jc w:val="both"/>
        <w:rPr>
          <w:rFonts w:cs="Arial"/>
        </w:rPr>
      </w:pPr>
      <w:r w:rsidRPr="007C047C">
        <w:rPr>
          <w:rFonts w:cs="Arial"/>
        </w:rPr>
        <w:t>Permanent Address</w:t>
      </w:r>
      <w:r w:rsidRPr="007C047C">
        <w:rPr>
          <w:rFonts w:cs="Arial"/>
        </w:rPr>
        <w:tab/>
      </w:r>
      <w:r w:rsidRPr="007C047C">
        <w:rPr>
          <w:rFonts w:cs="Arial"/>
        </w:rPr>
        <w:tab/>
        <w:t>:</w:t>
      </w:r>
      <w:r w:rsidRPr="007C047C">
        <w:rPr>
          <w:rFonts w:cs="Arial"/>
        </w:rPr>
        <w:tab/>
      </w:r>
      <w:r w:rsidR="00C05AB7" w:rsidRPr="007C047C">
        <w:rPr>
          <w:rFonts w:cs="Arial"/>
        </w:rPr>
        <w:t>1054, SECTOR- 29, NOIDA- 201303</w:t>
      </w:r>
    </w:p>
    <w:p w:rsidR="0001530F" w:rsidRPr="007C047C" w:rsidRDefault="00FE5B21">
      <w:pPr>
        <w:ind w:right="-71"/>
        <w:jc w:val="both"/>
        <w:rPr>
          <w:rFonts w:cs="Arial"/>
        </w:rPr>
      </w:pPr>
      <w:r w:rsidRPr="007C047C">
        <w:rPr>
          <w:rFonts w:cs="Arial"/>
        </w:rPr>
        <w:t>Phone No.</w:t>
      </w:r>
      <w:r w:rsidRPr="007C047C">
        <w:rPr>
          <w:rFonts w:cs="Arial"/>
        </w:rPr>
        <w:tab/>
      </w:r>
      <w:r w:rsidRPr="007C047C">
        <w:rPr>
          <w:rFonts w:cs="Arial"/>
        </w:rPr>
        <w:tab/>
      </w:r>
      <w:r w:rsidRPr="007C047C">
        <w:rPr>
          <w:rFonts w:cs="Arial"/>
        </w:rPr>
        <w:tab/>
        <w:t>:</w:t>
      </w:r>
      <w:r w:rsidRPr="007C047C">
        <w:rPr>
          <w:rFonts w:cs="Arial"/>
        </w:rPr>
        <w:tab/>
      </w:r>
      <w:r w:rsidR="00C05AB7" w:rsidRPr="007C047C">
        <w:rPr>
          <w:rFonts w:cs="Arial"/>
        </w:rPr>
        <w:t>0120-2453144</w:t>
      </w:r>
      <w:r w:rsidR="002A23AD">
        <w:rPr>
          <w:rFonts w:cs="Arial"/>
        </w:rPr>
        <w:t>, 4355736</w:t>
      </w:r>
    </w:p>
    <w:p w:rsidR="0001530F" w:rsidRPr="007C047C" w:rsidRDefault="00FE5B21">
      <w:pPr>
        <w:ind w:right="-71"/>
        <w:jc w:val="both"/>
        <w:rPr>
          <w:rFonts w:cs="Arial"/>
        </w:rPr>
      </w:pPr>
      <w:r w:rsidRPr="007C047C">
        <w:rPr>
          <w:rFonts w:cs="Arial"/>
        </w:rPr>
        <w:t>Languages Known</w:t>
      </w:r>
      <w:r w:rsidRPr="007C047C">
        <w:rPr>
          <w:rFonts w:cs="Arial"/>
        </w:rPr>
        <w:tab/>
      </w:r>
      <w:r w:rsidRPr="007C047C">
        <w:rPr>
          <w:rFonts w:cs="Arial"/>
        </w:rPr>
        <w:tab/>
        <w:t>:</w:t>
      </w:r>
      <w:r w:rsidRPr="007C047C">
        <w:rPr>
          <w:rFonts w:cs="Arial"/>
        </w:rPr>
        <w:tab/>
      </w:r>
      <w:r w:rsidR="002A23AD">
        <w:rPr>
          <w:rFonts w:cs="Arial"/>
        </w:rPr>
        <w:t>English, Hindi, French</w:t>
      </w:r>
      <w:r w:rsidR="00C05AB7" w:rsidRPr="007C047C">
        <w:rPr>
          <w:rFonts w:cs="Arial"/>
        </w:rPr>
        <w:t xml:space="preserve"> (BASIC)</w:t>
      </w:r>
    </w:p>
    <w:p w:rsidR="0001530F" w:rsidRPr="007C047C" w:rsidRDefault="00FE5B21">
      <w:pPr>
        <w:ind w:right="-71"/>
        <w:jc w:val="both"/>
        <w:rPr>
          <w:rFonts w:cs="Arial"/>
        </w:rPr>
      </w:pPr>
      <w:r w:rsidRPr="007C047C">
        <w:rPr>
          <w:rFonts w:cs="Arial"/>
        </w:rPr>
        <w:t>Mobility</w:t>
      </w:r>
      <w:r w:rsidRPr="007C047C">
        <w:rPr>
          <w:rFonts w:cs="Arial"/>
        </w:rPr>
        <w:tab/>
      </w:r>
      <w:r w:rsidRPr="007C047C">
        <w:rPr>
          <w:rFonts w:cs="Arial"/>
        </w:rPr>
        <w:tab/>
      </w:r>
      <w:r w:rsidRPr="007C047C">
        <w:rPr>
          <w:rFonts w:cs="Arial"/>
        </w:rPr>
        <w:tab/>
      </w:r>
      <w:r w:rsidRPr="007C047C">
        <w:rPr>
          <w:rFonts w:cs="Arial"/>
        </w:rPr>
        <w:tab/>
        <w:t xml:space="preserve">: </w:t>
      </w:r>
      <w:r w:rsidRPr="007C047C">
        <w:rPr>
          <w:rFonts w:cs="Arial"/>
        </w:rPr>
        <w:tab/>
      </w:r>
      <w:r w:rsidR="00C05AB7" w:rsidRPr="007C047C">
        <w:rPr>
          <w:rFonts w:cs="Arial"/>
        </w:rPr>
        <w:t>+91 9716869106</w:t>
      </w:r>
    </w:p>
    <w:p w:rsidR="0001530F" w:rsidRPr="007C047C" w:rsidRDefault="0001530F">
      <w:pPr>
        <w:ind w:right="-71"/>
        <w:jc w:val="both"/>
        <w:rPr>
          <w:rFonts w:cs="Arial"/>
        </w:rPr>
      </w:pPr>
    </w:p>
    <w:p w:rsidR="0001530F" w:rsidRPr="007C047C" w:rsidRDefault="00FE5B21">
      <w:pPr>
        <w:jc w:val="both"/>
        <w:rPr>
          <w:rFonts w:cs="Arial"/>
        </w:rPr>
      </w:pPr>
      <w:r w:rsidRPr="007C047C">
        <w:rPr>
          <w:rFonts w:cs="Arial"/>
        </w:rPr>
        <w:t>I declare that the details above are correct and true to the best of my knowledge.</w:t>
      </w:r>
    </w:p>
    <w:p w:rsidR="0001530F" w:rsidRPr="007C047C" w:rsidRDefault="0001530F">
      <w:pPr>
        <w:jc w:val="both"/>
        <w:rPr>
          <w:rFonts w:cs="Arial"/>
        </w:rPr>
      </w:pPr>
    </w:p>
    <w:p w:rsidR="0001530F" w:rsidRPr="007C047C" w:rsidRDefault="0001530F">
      <w:pPr>
        <w:rPr>
          <w:rFonts w:cs="Arial"/>
        </w:rPr>
      </w:pPr>
    </w:p>
    <w:p w:rsidR="00C05AB7" w:rsidRPr="007C047C" w:rsidRDefault="00C05AB7">
      <w:pPr>
        <w:rPr>
          <w:rFonts w:cs="Arial"/>
        </w:rPr>
      </w:pPr>
    </w:p>
    <w:p w:rsidR="002A23AD" w:rsidRDefault="002A23AD">
      <w:pPr>
        <w:rPr>
          <w:rFonts w:cs="Arial"/>
          <w:b/>
        </w:rPr>
      </w:pPr>
    </w:p>
    <w:p w:rsidR="002A23AD" w:rsidRDefault="002A23AD">
      <w:pPr>
        <w:rPr>
          <w:rFonts w:cs="Arial"/>
          <w:b/>
        </w:rPr>
      </w:pPr>
    </w:p>
    <w:p w:rsidR="0001530F" w:rsidRPr="00440131" w:rsidRDefault="00C05AB7">
      <w:pPr>
        <w:rPr>
          <w:rFonts w:cs="Arial"/>
          <w:b/>
        </w:rPr>
      </w:pPr>
      <w:r w:rsidRPr="00440131">
        <w:rPr>
          <w:rFonts w:cs="Arial"/>
          <w:b/>
        </w:rPr>
        <w:t>SUGANDH AGARWAL</w:t>
      </w:r>
      <w:bookmarkStart w:id="0" w:name="_GoBack"/>
      <w:bookmarkEnd w:id="0"/>
    </w:p>
    <w:sectPr w:rsidR="0001530F" w:rsidRPr="00440131">
      <w:pgSz w:w="12240" w:h="15840"/>
      <w:pgMar w:top="1008" w:right="1008" w:bottom="864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C70" w:rsidRDefault="007F2C70">
      <w:r>
        <w:separator/>
      </w:r>
    </w:p>
  </w:endnote>
  <w:endnote w:type="continuationSeparator" w:id="0">
    <w:p w:rsidR="007F2C70" w:rsidRDefault="007F2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C70" w:rsidRDefault="007F2C70">
      <w:r>
        <w:separator/>
      </w:r>
    </w:p>
  </w:footnote>
  <w:footnote w:type="continuationSeparator" w:id="0">
    <w:p w:rsidR="007F2C70" w:rsidRDefault="007F2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3916"/>
        </w:tabs>
        <w:ind w:left="391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left="427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left="463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left="535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cs="OpenSymbol"/>
        <w:vertAlign w:val="superscript"/>
      </w:rPr>
    </w:lvl>
    <w:lvl w:ilvl="1">
      <w:start w:val="1"/>
      <w:numFmt w:val="bullet"/>
      <w:lvlText w:val="◦"/>
      <w:lvlJc w:val="left"/>
      <w:pPr>
        <w:tabs>
          <w:tab w:val="num" w:pos="3916"/>
        </w:tabs>
        <w:ind w:left="391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left="427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left="4636" w:hanging="360"/>
      </w:pPr>
      <w:rPr>
        <w:rFonts w:ascii="Symbol" w:hAnsi="Symbol" w:cs="OpenSymbol"/>
        <w:vertAlign w:val="superscript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left="535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cs="OpenSymbol"/>
        <w:vertAlign w:val="superscript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3916"/>
        </w:tabs>
        <w:ind w:left="3916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left="4276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left="4636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left="4996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left="5356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left="6076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60"/>
      </w:pPr>
      <w:rPr>
        <w:rFonts w:ascii="OpenSymbol" w:hAnsi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3916"/>
        </w:tabs>
        <w:ind w:left="391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left="427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left="463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left="535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FC421374"/>
    <w:name w:val="WW8Num8"/>
    <w:lvl w:ilvl="0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3916"/>
        </w:tabs>
        <w:ind w:left="3916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left="427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left="463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left="535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250460F4"/>
    <w:name w:val="WW8Num9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FED84748"/>
    <w:name w:val="WW8Num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8758C636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1E46EE32"/>
    <w:name w:val="WW8Num1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8BF6E010"/>
    <w:name w:val="WW8Num1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69F4356E"/>
    <w:name w:val="WW8Num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6700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6" w15:restartNumberingAfterBreak="0">
    <w:nsid w:val="09EB320A"/>
    <w:multiLevelType w:val="hybridMultilevel"/>
    <w:tmpl w:val="BFFE0F2C"/>
    <w:lvl w:ilvl="0" w:tplc="4DA2D4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7E2E4E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8F2F8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B58818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3300D8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1025E3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3D219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FFED56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8A09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A201D43"/>
    <w:multiLevelType w:val="hybridMultilevel"/>
    <w:tmpl w:val="B6988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D4F533E"/>
    <w:multiLevelType w:val="hybridMultilevel"/>
    <w:tmpl w:val="6FF808E8"/>
    <w:lvl w:ilvl="0" w:tplc="2B2A69B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516DA2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AF8BFF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BD86A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506D2F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3CA978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1EA323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E607B9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97281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DD376E1"/>
    <w:multiLevelType w:val="hybridMultilevel"/>
    <w:tmpl w:val="F4E21EA0"/>
    <w:lvl w:ilvl="0" w:tplc="5C9A015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95488ABC">
      <w:start w:val="1"/>
      <w:numFmt w:val="lowerLetter"/>
      <w:lvlText w:val="%2."/>
      <w:lvlJc w:val="left"/>
      <w:pPr>
        <w:ind w:left="2520" w:hanging="360"/>
      </w:pPr>
    </w:lvl>
    <w:lvl w:ilvl="2" w:tplc="E8048156">
      <w:start w:val="1"/>
      <w:numFmt w:val="lowerRoman"/>
      <w:lvlText w:val="%3."/>
      <w:lvlJc w:val="right"/>
      <w:pPr>
        <w:ind w:left="3240" w:hanging="180"/>
      </w:pPr>
    </w:lvl>
    <w:lvl w:ilvl="3" w:tplc="2B6E5FD2">
      <w:start w:val="1"/>
      <w:numFmt w:val="decimal"/>
      <w:lvlText w:val="%4."/>
      <w:lvlJc w:val="left"/>
      <w:pPr>
        <w:ind w:left="3960" w:hanging="360"/>
      </w:pPr>
    </w:lvl>
    <w:lvl w:ilvl="4" w:tplc="4F84D01E">
      <w:start w:val="1"/>
      <w:numFmt w:val="lowerLetter"/>
      <w:lvlText w:val="%5."/>
      <w:lvlJc w:val="left"/>
      <w:pPr>
        <w:ind w:left="4680" w:hanging="360"/>
      </w:pPr>
    </w:lvl>
    <w:lvl w:ilvl="5" w:tplc="B63CA8D4">
      <w:start w:val="1"/>
      <w:numFmt w:val="lowerRoman"/>
      <w:lvlText w:val="%6."/>
      <w:lvlJc w:val="right"/>
      <w:pPr>
        <w:ind w:left="5400" w:hanging="180"/>
      </w:pPr>
    </w:lvl>
    <w:lvl w:ilvl="6" w:tplc="42E22D28">
      <w:start w:val="1"/>
      <w:numFmt w:val="decimal"/>
      <w:lvlText w:val="%7."/>
      <w:lvlJc w:val="left"/>
      <w:pPr>
        <w:ind w:left="6120" w:hanging="360"/>
      </w:pPr>
    </w:lvl>
    <w:lvl w:ilvl="7" w:tplc="CE481A8A">
      <w:start w:val="1"/>
      <w:numFmt w:val="lowerLetter"/>
      <w:lvlText w:val="%8."/>
      <w:lvlJc w:val="left"/>
      <w:pPr>
        <w:ind w:left="6840" w:hanging="360"/>
      </w:pPr>
    </w:lvl>
    <w:lvl w:ilvl="8" w:tplc="8D208B94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0E383A14"/>
    <w:multiLevelType w:val="hybridMultilevel"/>
    <w:tmpl w:val="A8C40F78"/>
    <w:lvl w:ilvl="0" w:tplc="D574830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C82C0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8FE78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FE98D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6D40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7C0381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3E682C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54966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D9A36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01D5820"/>
    <w:multiLevelType w:val="hybridMultilevel"/>
    <w:tmpl w:val="F8DA6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5A63385"/>
    <w:multiLevelType w:val="multilevel"/>
    <w:tmpl w:val="5038EC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23" w15:restartNumberingAfterBreak="0">
    <w:nsid w:val="15E93119"/>
    <w:multiLevelType w:val="hybridMultilevel"/>
    <w:tmpl w:val="7880333C"/>
    <w:lvl w:ilvl="0" w:tplc="135C28B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B20E2F2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2D27D7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44644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2DC161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760B2C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A7CEC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FE6DBC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50A734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5F05CBF"/>
    <w:multiLevelType w:val="multilevel"/>
    <w:tmpl w:val="A0E2AA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25" w15:restartNumberingAfterBreak="0">
    <w:nsid w:val="1C582129"/>
    <w:multiLevelType w:val="hybridMultilevel"/>
    <w:tmpl w:val="9DFEC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1D672050"/>
    <w:multiLevelType w:val="multilevel"/>
    <w:tmpl w:val="AC327878"/>
    <w:lvl w:ilvl="0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3916"/>
        </w:tabs>
        <w:ind w:left="3916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left="4276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left="4636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left="4996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left="5356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left="6076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60"/>
      </w:pPr>
      <w:rPr>
        <w:rFonts w:ascii="OpenSymbol" w:hAnsi="OpenSymbol"/>
      </w:rPr>
    </w:lvl>
  </w:abstractNum>
  <w:abstractNum w:abstractNumId="27" w15:restartNumberingAfterBreak="0">
    <w:nsid w:val="31304662"/>
    <w:multiLevelType w:val="multilevel"/>
    <w:tmpl w:val="DBE0A1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vertAlign w:val="superscrip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vertAlign w:val="superscrip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vertAlign w:val="superscrip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8" w15:restartNumberingAfterBreak="0">
    <w:nsid w:val="37822B7F"/>
    <w:multiLevelType w:val="hybridMultilevel"/>
    <w:tmpl w:val="DB805ECC"/>
    <w:lvl w:ilvl="0" w:tplc="2034C5E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A27E48A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7FECC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94F5D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4C2931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D764AC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B0461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43A62E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D26BEF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F52002F"/>
    <w:multiLevelType w:val="hybridMultilevel"/>
    <w:tmpl w:val="698EEB58"/>
    <w:lvl w:ilvl="0" w:tplc="1CE847E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EBA502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92A59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7F87D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17A69D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B2C09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CB213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4CA312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2EA137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1C31DF5"/>
    <w:multiLevelType w:val="multilevel"/>
    <w:tmpl w:val="D4BE08B8"/>
    <w:lvl w:ilvl="0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3916"/>
        </w:tabs>
        <w:ind w:left="3916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left="4276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left="4636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left="4996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left="5356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left="6076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60"/>
      </w:pPr>
      <w:rPr>
        <w:rFonts w:ascii="OpenSymbol" w:hAnsi="OpenSymbol"/>
      </w:rPr>
    </w:lvl>
  </w:abstractNum>
  <w:abstractNum w:abstractNumId="31" w15:restartNumberingAfterBreak="0">
    <w:nsid w:val="4701235F"/>
    <w:multiLevelType w:val="hybridMultilevel"/>
    <w:tmpl w:val="3A80C56C"/>
    <w:lvl w:ilvl="0" w:tplc="6748B86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D3D655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02DF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83030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328557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604F3E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D563F0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C880FA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76CD77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7A54394"/>
    <w:multiLevelType w:val="hybridMultilevel"/>
    <w:tmpl w:val="B12EAA42"/>
    <w:lvl w:ilvl="0" w:tplc="3C2479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C641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423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43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EFC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DA2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A20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0AC4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988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9443EF"/>
    <w:multiLevelType w:val="multilevel"/>
    <w:tmpl w:val="D12E6F3A"/>
    <w:lvl w:ilvl="0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3916"/>
        </w:tabs>
        <w:ind w:left="3916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left="427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left="463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left="535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60"/>
      </w:pPr>
      <w:rPr>
        <w:rFonts w:ascii="OpenSymbol" w:hAnsi="OpenSymbol" w:cs="OpenSymbol"/>
      </w:rPr>
    </w:lvl>
  </w:abstractNum>
  <w:abstractNum w:abstractNumId="34" w15:restartNumberingAfterBreak="0">
    <w:nsid w:val="4C1503BC"/>
    <w:multiLevelType w:val="multilevel"/>
    <w:tmpl w:val="F40272F4"/>
    <w:lvl w:ilvl="0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3916"/>
        </w:tabs>
        <w:ind w:left="3916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left="427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left="463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left="535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60"/>
      </w:pPr>
      <w:rPr>
        <w:rFonts w:ascii="OpenSymbol" w:hAnsi="OpenSymbol" w:cs="OpenSymbol"/>
      </w:rPr>
    </w:lvl>
  </w:abstractNum>
  <w:abstractNum w:abstractNumId="35" w15:restartNumberingAfterBreak="0">
    <w:nsid w:val="4F5669A5"/>
    <w:multiLevelType w:val="hybridMultilevel"/>
    <w:tmpl w:val="5748F50E"/>
    <w:lvl w:ilvl="0" w:tplc="DB9809E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3105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CEE5E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1B47F3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B06E99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C4A606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92E52E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5CE104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79660B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FCD3F96"/>
    <w:multiLevelType w:val="multilevel"/>
    <w:tmpl w:val="5038EC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7" w15:restartNumberingAfterBreak="0">
    <w:nsid w:val="5073206D"/>
    <w:multiLevelType w:val="hybridMultilevel"/>
    <w:tmpl w:val="5B60F518"/>
    <w:lvl w:ilvl="0" w:tplc="65B43BE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E02820E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5AC4F2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90A3CB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8CE3A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EEA2B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0864A9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28A5DB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05E341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2403784"/>
    <w:multiLevelType w:val="hybridMultilevel"/>
    <w:tmpl w:val="F1A02078"/>
    <w:lvl w:ilvl="0" w:tplc="0B30B3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60A7EE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168EDB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70E8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7C158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98C2DF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C47B0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CD65F4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F50D79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7C43155"/>
    <w:multiLevelType w:val="hybridMultilevel"/>
    <w:tmpl w:val="7DF6B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7838C8"/>
    <w:multiLevelType w:val="multilevel"/>
    <w:tmpl w:val="5038EC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41" w15:restartNumberingAfterBreak="0">
    <w:nsid w:val="63BE29E6"/>
    <w:multiLevelType w:val="hybridMultilevel"/>
    <w:tmpl w:val="E3C82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7EB7634"/>
    <w:multiLevelType w:val="hybridMultilevel"/>
    <w:tmpl w:val="D576B344"/>
    <w:lvl w:ilvl="0" w:tplc="A8F2C3D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FECDD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789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44F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FC48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4CF4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C2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E5E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5C2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1B09FA"/>
    <w:multiLevelType w:val="multilevel"/>
    <w:tmpl w:val="F126C6E8"/>
    <w:lvl w:ilvl="0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3916"/>
        </w:tabs>
        <w:ind w:left="3916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left="427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left="463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left="535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60"/>
      </w:pPr>
      <w:rPr>
        <w:rFonts w:ascii="OpenSymbol" w:hAnsi="OpenSymbol" w:cs="OpenSymbol"/>
      </w:rPr>
    </w:lvl>
  </w:abstractNum>
  <w:abstractNum w:abstractNumId="44" w15:restartNumberingAfterBreak="0">
    <w:nsid w:val="75C610DA"/>
    <w:multiLevelType w:val="multilevel"/>
    <w:tmpl w:val="5038EC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45" w15:restartNumberingAfterBreak="0">
    <w:nsid w:val="782506FB"/>
    <w:multiLevelType w:val="hybridMultilevel"/>
    <w:tmpl w:val="D53274EE"/>
    <w:lvl w:ilvl="0" w:tplc="2CC4B9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4D48A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D0D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EC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AC91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FA3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6CE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A9E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EEE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405AAB"/>
    <w:multiLevelType w:val="hybridMultilevel"/>
    <w:tmpl w:val="22846310"/>
    <w:lvl w:ilvl="0" w:tplc="FC0AC3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86427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37CA8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7C560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8CFC8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370428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F40B8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2DC4D8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0EA11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A5718E"/>
    <w:multiLevelType w:val="hybridMultilevel"/>
    <w:tmpl w:val="64B017FE"/>
    <w:lvl w:ilvl="0" w:tplc="DB7833E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CB618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160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668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A257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C6A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27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ED1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28C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1"/>
  </w:num>
  <w:num w:numId="3">
    <w:abstractNumId w:val="35"/>
  </w:num>
  <w:num w:numId="4">
    <w:abstractNumId w:val="37"/>
  </w:num>
  <w:num w:numId="5">
    <w:abstractNumId w:val="18"/>
  </w:num>
  <w:num w:numId="6">
    <w:abstractNumId w:val="38"/>
  </w:num>
  <w:num w:numId="7">
    <w:abstractNumId w:val="29"/>
  </w:num>
  <w:num w:numId="8">
    <w:abstractNumId w:val="45"/>
  </w:num>
  <w:num w:numId="9">
    <w:abstractNumId w:val="46"/>
  </w:num>
  <w:num w:numId="10">
    <w:abstractNumId w:val="16"/>
  </w:num>
  <w:num w:numId="11">
    <w:abstractNumId w:val="32"/>
  </w:num>
  <w:num w:numId="12">
    <w:abstractNumId w:val="19"/>
  </w:num>
  <w:num w:numId="13">
    <w:abstractNumId w:val="23"/>
  </w:num>
  <w:num w:numId="14">
    <w:abstractNumId w:val="28"/>
  </w:num>
  <w:num w:numId="15">
    <w:abstractNumId w:val="20"/>
  </w:num>
  <w:num w:numId="16">
    <w:abstractNumId w:val="47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9"/>
  </w:num>
  <w:num w:numId="27">
    <w:abstractNumId w:val="10"/>
  </w:num>
  <w:num w:numId="28">
    <w:abstractNumId w:val="11"/>
  </w:num>
  <w:num w:numId="29">
    <w:abstractNumId w:val="12"/>
  </w:num>
  <w:num w:numId="30">
    <w:abstractNumId w:val="13"/>
  </w:num>
  <w:num w:numId="31">
    <w:abstractNumId w:val="14"/>
  </w:num>
  <w:num w:numId="32">
    <w:abstractNumId w:val="15"/>
  </w:num>
  <w:num w:numId="33">
    <w:abstractNumId w:val="24"/>
  </w:num>
  <w:num w:numId="34">
    <w:abstractNumId w:val="27"/>
  </w:num>
  <w:num w:numId="35">
    <w:abstractNumId w:val="44"/>
  </w:num>
  <w:num w:numId="36">
    <w:abstractNumId w:val="26"/>
  </w:num>
  <w:num w:numId="37">
    <w:abstractNumId w:val="30"/>
  </w:num>
  <w:num w:numId="38">
    <w:abstractNumId w:val="33"/>
  </w:num>
  <w:num w:numId="39">
    <w:abstractNumId w:val="43"/>
  </w:num>
  <w:num w:numId="40">
    <w:abstractNumId w:val="34"/>
  </w:num>
  <w:num w:numId="41">
    <w:abstractNumId w:val="22"/>
  </w:num>
  <w:num w:numId="42">
    <w:abstractNumId w:val="40"/>
  </w:num>
  <w:num w:numId="43">
    <w:abstractNumId w:val="36"/>
  </w:num>
  <w:num w:numId="44">
    <w:abstractNumId w:val="39"/>
  </w:num>
  <w:num w:numId="45">
    <w:abstractNumId w:val="17"/>
  </w:num>
  <w:num w:numId="46">
    <w:abstractNumId w:val="25"/>
  </w:num>
  <w:num w:numId="47">
    <w:abstractNumId w:val="41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B2"/>
    <w:rsid w:val="0000186D"/>
    <w:rsid w:val="0001530F"/>
    <w:rsid w:val="00027F19"/>
    <w:rsid w:val="0003635B"/>
    <w:rsid w:val="000460EF"/>
    <w:rsid w:val="00085A78"/>
    <w:rsid w:val="00085BAA"/>
    <w:rsid w:val="000862E9"/>
    <w:rsid w:val="0009107E"/>
    <w:rsid w:val="000A12BF"/>
    <w:rsid w:val="000A6B5D"/>
    <w:rsid w:val="000C5D1E"/>
    <w:rsid w:val="000D3FA0"/>
    <w:rsid w:val="000E0352"/>
    <w:rsid w:val="00124E46"/>
    <w:rsid w:val="001528D6"/>
    <w:rsid w:val="001548C0"/>
    <w:rsid w:val="00162E68"/>
    <w:rsid w:val="00164A3D"/>
    <w:rsid w:val="001707E9"/>
    <w:rsid w:val="001900CE"/>
    <w:rsid w:val="00193915"/>
    <w:rsid w:val="001A7643"/>
    <w:rsid w:val="001E490F"/>
    <w:rsid w:val="001F67C4"/>
    <w:rsid w:val="0020062E"/>
    <w:rsid w:val="00211945"/>
    <w:rsid w:val="002174AC"/>
    <w:rsid w:val="002665C6"/>
    <w:rsid w:val="00280A71"/>
    <w:rsid w:val="002850E5"/>
    <w:rsid w:val="002871B5"/>
    <w:rsid w:val="002927C4"/>
    <w:rsid w:val="00296732"/>
    <w:rsid w:val="002A23AD"/>
    <w:rsid w:val="002A3C40"/>
    <w:rsid w:val="002B1D38"/>
    <w:rsid w:val="002B6E1B"/>
    <w:rsid w:val="002E6B23"/>
    <w:rsid w:val="00317B84"/>
    <w:rsid w:val="00321348"/>
    <w:rsid w:val="0035517B"/>
    <w:rsid w:val="00357F97"/>
    <w:rsid w:val="003764B8"/>
    <w:rsid w:val="00380D87"/>
    <w:rsid w:val="00384B8A"/>
    <w:rsid w:val="003C5334"/>
    <w:rsid w:val="003D274F"/>
    <w:rsid w:val="003E2422"/>
    <w:rsid w:val="003E5E69"/>
    <w:rsid w:val="003F685B"/>
    <w:rsid w:val="003F7593"/>
    <w:rsid w:val="004140D0"/>
    <w:rsid w:val="004305A4"/>
    <w:rsid w:val="00440131"/>
    <w:rsid w:val="00447062"/>
    <w:rsid w:val="0049452B"/>
    <w:rsid w:val="004A4A5F"/>
    <w:rsid w:val="004C0344"/>
    <w:rsid w:val="004D4A5E"/>
    <w:rsid w:val="004E7715"/>
    <w:rsid w:val="00506CB5"/>
    <w:rsid w:val="00515DC6"/>
    <w:rsid w:val="00520E23"/>
    <w:rsid w:val="00525C9B"/>
    <w:rsid w:val="00541EAF"/>
    <w:rsid w:val="005630E0"/>
    <w:rsid w:val="00564A5E"/>
    <w:rsid w:val="00570898"/>
    <w:rsid w:val="0057180A"/>
    <w:rsid w:val="005754C5"/>
    <w:rsid w:val="00593C6A"/>
    <w:rsid w:val="005C4952"/>
    <w:rsid w:val="005E0B30"/>
    <w:rsid w:val="005E27FA"/>
    <w:rsid w:val="005F060E"/>
    <w:rsid w:val="005F42CD"/>
    <w:rsid w:val="005F6F9C"/>
    <w:rsid w:val="00614C88"/>
    <w:rsid w:val="00625B2A"/>
    <w:rsid w:val="00636E03"/>
    <w:rsid w:val="00680526"/>
    <w:rsid w:val="0068107F"/>
    <w:rsid w:val="006B019C"/>
    <w:rsid w:val="006B0E76"/>
    <w:rsid w:val="006B3484"/>
    <w:rsid w:val="006C4AA2"/>
    <w:rsid w:val="006E700A"/>
    <w:rsid w:val="006F6A61"/>
    <w:rsid w:val="006F76F6"/>
    <w:rsid w:val="00702479"/>
    <w:rsid w:val="00714173"/>
    <w:rsid w:val="0075045C"/>
    <w:rsid w:val="00776B16"/>
    <w:rsid w:val="007914AD"/>
    <w:rsid w:val="007970FC"/>
    <w:rsid w:val="007A6BB7"/>
    <w:rsid w:val="007C047C"/>
    <w:rsid w:val="007D36C1"/>
    <w:rsid w:val="007E64F6"/>
    <w:rsid w:val="007F2C70"/>
    <w:rsid w:val="008029AD"/>
    <w:rsid w:val="00805F91"/>
    <w:rsid w:val="0080746F"/>
    <w:rsid w:val="00816A36"/>
    <w:rsid w:val="00846E9E"/>
    <w:rsid w:val="00861C56"/>
    <w:rsid w:val="00873E34"/>
    <w:rsid w:val="0087415B"/>
    <w:rsid w:val="00876F09"/>
    <w:rsid w:val="00884E0A"/>
    <w:rsid w:val="00885BED"/>
    <w:rsid w:val="00894D9E"/>
    <w:rsid w:val="008A0B3A"/>
    <w:rsid w:val="008A70C9"/>
    <w:rsid w:val="008C1FE0"/>
    <w:rsid w:val="008D4E08"/>
    <w:rsid w:val="008D7864"/>
    <w:rsid w:val="009149E9"/>
    <w:rsid w:val="009473FC"/>
    <w:rsid w:val="00976A24"/>
    <w:rsid w:val="00986446"/>
    <w:rsid w:val="009A289B"/>
    <w:rsid w:val="009A72C3"/>
    <w:rsid w:val="009A79C0"/>
    <w:rsid w:val="009C455D"/>
    <w:rsid w:val="009D2515"/>
    <w:rsid w:val="009D5046"/>
    <w:rsid w:val="009F6B33"/>
    <w:rsid w:val="00A028B9"/>
    <w:rsid w:val="00A0362C"/>
    <w:rsid w:val="00A15597"/>
    <w:rsid w:val="00A226A7"/>
    <w:rsid w:val="00A44334"/>
    <w:rsid w:val="00A8714D"/>
    <w:rsid w:val="00AB09BA"/>
    <w:rsid w:val="00AE2238"/>
    <w:rsid w:val="00AE55A1"/>
    <w:rsid w:val="00AF7D51"/>
    <w:rsid w:val="00B03A5F"/>
    <w:rsid w:val="00B06F47"/>
    <w:rsid w:val="00B0776D"/>
    <w:rsid w:val="00B36751"/>
    <w:rsid w:val="00B52F69"/>
    <w:rsid w:val="00B6633A"/>
    <w:rsid w:val="00B776D3"/>
    <w:rsid w:val="00BB4D5F"/>
    <w:rsid w:val="00BD1B3B"/>
    <w:rsid w:val="00BD391F"/>
    <w:rsid w:val="00BD6C45"/>
    <w:rsid w:val="00C019DF"/>
    <w:rsid w:val="00C05AB7"/>
    <w:rsid w:val="00C07B92"/>
    <w:rsid w:val="00C113CF"/>
    <w:rsid w:val="00C4254D"/>
    <w:rsid w:val="00C50D3C"/>
    <w:rsid w:val="00C50EF1"/>
    <w:rsid w:val="00C678B2"/>
    <w:rsid w:val="00C73A9F"/>
    <w:rsid w:val="00C83EFC"/>
    <w:rsid w:val="00CD68FB"/>
    <w:rsid w:val="00CE14BA"/>
    <w:rsid w:val="00D155A4"/>
    <w:rsid w:val="00D34293"/>
    <w:rsid w:val="00D43349"/>
    <w:rsid w:val="00D52A47"/>
    <w:rsid w:val="00D719DE"/>
    <w:rsid w:val="00D83834"/>
    <w:rsid w:val="00D84581"/>
    <w:rsid w:val="00D97733"/>
    <w:rsid w:val="00DA6DF5"/>
    <w:rsid w:val="00DC0FA5"/>
    <w:rsid w:val="00DD15C9"/>
    <w:rsid w:val="00DF560C"/>
    <w:rsid w:val="00DF6E00"/>
    <w:rsid w:val="00E138B6"/>
    <w:rsid w:val="00E21EB9"/>
    <w:rsid w:val="00E33E1F"/>
    <w:rsid w:val="00E41CEE"/>
    <w:rsid w:val="00E45BEF"/>
    <w:rsid w:val="00E57524"/>
    <w:rsid w:val="00E862DB"/>
    <w:rsid w:val="00E90377"/>
    <w:rsid w:val="00E971A2"/>
    <w:rsid w:val="00EA5FA6"/>
    <w:rsid w:val="00EB1529"/>
    <w:rsid w:val="00EB4CFD"/>
    <w:rsid w:val="00EB5C6A"/>
    <w:rsid w:val="00EC356A"/>
    <w:rsid w:val="00EF6B9E"/>
    <w:rsid w:val="00EF7F70"/>
    <w:rsid w:val="00F20ABC"/>
    <w:rsid w:val="00F50AE7"/>
    <w:rsid w:val="00F52277"/>
    <w:rsid w:val="00F53455"/>
    <w:rsid w:val="00F63498"/>
    <w:rsid w:val="00F94EB0"/>
    <w:rsid w:val="00FA3752"/>
    <w:rsid w:val="00FC053F"/>
    <w:rsid w:val="00FD1EA8"/>
    <w:rsid w:val="00FD27FF"/>
    <w:rsid w:val="00FD32A3"/>
    <w:rsid w:val="00FD7CF8"/>
    <w:rsid w:val="00FE5B21"/>
    <w:rsid w:val="00FF0113"/>
    <w:rsid w:val="00FF5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81EE5-C404-DF43-B474-358AABEC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Batang" w:hAnsi="Arial"/>
      <w:lang w:val="en-US" w:eastAsia="en-US"/>
    </w:rPr>
  </w:style>
  <w:style w:type="paragraph" w:styleId="Heading2">
    <w:name w:val="heading 2"/>
    <w:basedOn w:val="Normal"/>
    <w:link w:val="Heading2Char"/>
    <w:qFormat/>
    <w:pPr>
      <w:keepNext/>
      <w:keepLines/>
      <w:spacing w:after="220" w:line="220" w:lineRule="atLeast"/>
      <w:outlineLvl w:val="1"/>
    </w:pPr>
    <w:rPr>
      <w:rFonts w:ascii="Arial Black" w:hAnsi="Arial Black"/>
      <w:spacing w:val="-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spacing w:line="220" w:lineRule="atLeast"/>
      <w:ind w:left="-2160"/>
      <w:jc w:val="both"/>
    </w:pPr>
    <w:rPr>
      <w:lang w:val="x-none" w:eastAsia="x-none"/>
    </w:rPr>
  </w:style>
  <w:style w:type="character" w:customStyle="1" w:styleId="HeaderChar">
    <w:name w:val="Header Char"/>
    <w:link w:val="Header"/>
    <w:uiPriority w:val="99"/>
    <w:rPr>
      <w:rFonts w:ascii="Arial" w:eastAsia="Batang" w:hAnsi="Arial" w:cs="Times New Roman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Pr>
      <w:rFonts w:ascii="Arial Black" w:eastAsia="Batang" w:hAnsi="Arial Black" w:cs="Times New Roman"/>
      <w:spacing w:val="-4"/>
      <w:sz w:val="20"/>
      <w:szCs w:val="20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Pr>
      <w:rFonts w:ascii="Arial" w:eastAsia="Batang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Pr>
      <w:rFonts w:ascii="Arial" w:eastAsia="Batang" w:hAnsi="Arial" w:cs="Times New Roman"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Pr>
      <w:rFonts w:ascii="Cambria" w:hAnsi="Cambria" w:cs="Cambria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5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E8B6F-C496-49C6-A037-54813CDE1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 Agarwal</dc:creator>
  <cp:keywords/>
  <dc:description/>
  <cp:lastModifiedBy>Sugandh Agarwal</cp:lastModifiedBy>
  <cp:revision>2</cp:revision>
  <cp:lastPrinted>2017-04-06T17:08:00Z</cp:lastPrinted>
  <dcterms:created xsi:type="dcterms:W3CDTF">2018-02-19T17:19:00Z</dcterms:created>
  <dcterms:modified xsi:type="dcterms:W3CDTF">2018-02-19T17:19:00Z</dcterms:modified>
</cp:coreProperties>
</file>